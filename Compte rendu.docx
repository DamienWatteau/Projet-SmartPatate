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73D03" w14:textId="425F690D" w:rsidR="005F7D7C" w:rsidRDefault="00346EB9" w:rsidP="00C85FAA">
      <w:pPr>
        <w:pStyle w:val="Titre"/>
        <w:spacing w:before="240"/>
        <w:jc w:val="center"/>
        <w:rPr>
          <w:rFonts w:ascii="Helvetica" w:hAnsi="Helvetica" w:cs="Helvetica"/>
        </w:rPr>
      </w:pPr>
      <w:r w:rsidRPr="00FA16C9">
        <w:rPr>
          <w:rFonts w:ascii="Helvetica" w:hAnsi="Helvetica" w:cs="Helvetica"/>
        </w:rPr>
        <w:t xml:space="preserve">Rapport </w:t>
      </w:r>
      <w:r w:rsidR="00D72D59" w:rsidRPr="00FA16C9">
        <w:rPr>
          <w:rFonts w:ascii="Helvetica" w:hAnsi="Helvetica" w:cs="Helvetica"/>
        </w:rPr>
        <w:t>du projet smart patate</w:t>
      </w:r>
    </w:p>
    <w:p w14:paraId="614E003F" w14:textId="77777777" w:rsidR="00C85FAA" w:rsidRPr="00C85FAA" w:rsidRDefault="00C85FAA" w:rsidP="00C85FAA"/>
    <w:p w14:paraId="510C8AD5" w14:textId="3E742318" w:rsidR="005F7D7C" w:rsidRPr="00FA16C9" w:rsidRDefault="00D72D59" w:rsidP="002C7FE3">
      <w:pPr>
        <w:pStyle w:val="Titre1"/>
        <w:spacing w:before="240"/>
        <w:rPr>
          <w:rFonts w:ascii="Helvetica" w:hAnsi="Helvetica" w:cs="Helvetica"/>
          <w:sz w:val="24"/>
          <w:szCs w:val="24"/>
          <w:lang w:val="en-US" w:eastAsia="en-US"/>
        </w:rPr>
      </w:pPr>
      <w:r w:rsidRPr="00FA16C9">
        <w:rPr>
          <w:rFonts w:ascii="Helvetica" w:hAnsi="Helvetica" w:cs="Helvetica"/>
          <w:sz w:val="24"/>
          <w:szCs w:val="24"/>
          <w:lang w:val="en-US" w:eastAsia="en-US"/>
        </w:rPr>
        <w:t>CONTEXTE DU projet</w:t>
      </w:r>
    </w:p>
    <w:p w14:paraId="34928466" w14:textId="170CB89B" w:rsidR="00FA16C9" w:rsidRDefault="00FA16C9" w:rsidP="00D72D59">
      <w:pPr>
        <w:rPr>
          <w:rFonts w:ascii="Helvetica" w:hAnsi="Helvetica" w:cs="Helvetica"/>
          <w:sz w:val="22"/>
          <w:szCs w:val="22"/>
          <w:lang w:val="en-US" w:eastAsia="en-US"/>
        </w:rPr>
      </w:pPr>
    </w:p>
    <w:p w14:paraId="6936F933" w14:textId="16F11C2F" w:rsidR="00D72D59" w:rsidRPr="00FA16C9" w:rsidRDefault="00D72D59" w:rsidP="00D72D59">
      <w:pPr>
        <w:rPr>
          <w:rFonts w:ascii="Helvetica" w:hAnsi="Helvetica" w:cs="Helvetica"/>
          <w:sz w:val="22"/>
          <w:szCs w:val="22"/>
          <w:lang w:val="en-US" w:eastAsia="en-US"/>
        </w:rPr>
      </w:pPr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Notre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projet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portait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sur le fait de transformer un simple </w:t>
      </w:r>
      <w:proofErr w:type="spellStart"/>
      <w:r w:rsidR="00F12B47" w:rsidRPr="00FA16C9">
        <w:rPr>
          <w:rFonts w:ascii="Helvetica" w:hAnsi="Helvetica" w:cs="Helvetica"/>
          <w:sz w:val="22"/>
          <w:szCs w:val="22"/>
          <w:lang w:val="en-US" w:eastAsia="en-US"/>
        </w:rPr>
        <w:t>lé</w:t>
      </w:r>
      <w:r w:rsidRPr="00FA16C9">
        <w:rPr>
          <w:rFonts w:ascii="Helvetica" w:hAnsi="Helvetica" w:cs="Helvetica"/>
          <w:sz w:val="22"/>
          <w:szCs w:val="22"/>
          <w:lang w:val="en-US" w:eastAsia="en-US"/>
        </w:rPr>
        <w:t>gume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en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interrupteur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intellig</w:t>
      </w:r>
      <w:r w:rsidR="00F12B47" w:rsidRPr="00FA16C9">
        <w:rPr>
          <w:rFonts w:ascii="Helvetica" w:hAnsi="Helvetica" w:cs="Helvetica"/>
          <w:sz w:val="22"/>
          <w:szCs w:val="22"/>
          <w:lang w:val="en-US" w:eastAsia="en-US"/>
        </w:rPr>
        <w:t>ent.</w:t>
      </w:r>
    </w:p>
    <w:p w14:paraId="7D0301F9" w14:textId="58A5A22E" w:rsidR="00F12B47" w:rsidRPr="00FA16C9" w:rsidRDefault="00FF3DF6" w:rsidP="00D72D59">
      <w:pPr>
        <w:rPr>
          <w:rFonts w:ascii="Helvetica" w:hAnsi="Helvetica" w:cs="Helvetica"/>
          <w:sz w:val="22"/>
          <w:szCs w:val="22"/>
          <w:lang w:val="en-US" w:eastAsia="en-US"/>
        </w:rPr>
      </w:pPr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Nous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avons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dû</w:t>
      </w:r>
      <w:proofErr w:type="spellEnd"/>
      <w:r w:rsidR="00F12B47"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programmer la detection d’un type de contact avec la </w:t>
      </w:r>
      <w:proofErr w:type="spellStart"/>
      <w:r w:rsidR="00F12B47" w:rsidRPr="00FA16C9">
        <w:rPr>
          <w:rFonts w:ascii="Helvetica" w:hAnsi="Helvetica" w:cs="Helvetica"/>
          <w:sz w:val="22"/>
          <w:szCs w:val="22"/>
          <w:lang w:val="en-US" w:eastAsia="en-US"/>
        </w:rPr>
        <w:t>patate</w:t>
      </w:r>
      <w:proofErr w:type="spellEnd"/>
      <w:r w:rsidR="00F12B47"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qui </w:t>
      </w:r>
      <w:proofErr w:type="spellStart"/>
      <w:r w:rsidR="00F12B47" w:rsidRPr="00FA16C9">
        <w:rPr>
          <w:rFonts w:ascii="Helvetica" w:hAnsi="Helvetica" w:cs="Helvetica"/>
          <w:sz w:val="22"/>
          <w:szCs w:val="22"/>
          <w:lang w:val="en-US" w:eastAsia="en-US"/>
        </w:rPr>
        <w:t>peut</w:t>
      </w:r>
      <w:proofErr w:type="spellEnd"/>
      <w:r w:rsidR="00F12B47"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être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>:</w:t>
      </w:r>
    </w:p>
    <w:p w14:paraId="776FB599" w14:textId="5C9DACBC" w:rsidR="00F12B47" w:rsidRPr="00FA16C9" w:rsidRDefault="00F12B47" w:rsidP="00F12B47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2"/>
          <w:szCs w:val="22"/>
          <w:lang w:val="en-US" w:eastAsia="en-US"/>
        </w:rPr>
      </w:pPr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Touché à un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doigt</w:t>
      </w:r>
      <w:proofErr w:type="spellEnd"/>
    </w:p>
    <w:p w14:paraId="1396B070" w14:textId="77777777" w:rsidR="00F12B47" w:rsidRPr="00FA16C9" w:rsidRDefault="00F12B47" w:rsidP="00F12B47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2"/>
          <w:szCs w:val="22"/>
          <w:lang w:val="en-US" w:eastAsia="en-US"/>
        </w:rPr>
      </w:pPr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Touché à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deux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doigts</w:t>
      </w:r>
      <w:proofErr w:type="spellEnd"/>
    </w:p>
    <w:p w14:paraId="3D3FF866" w14:textId="4FFDC1CE" w:rsidR="00D72D59" w:rsidRPr="00C85FAA" w:rsidRDefault="00F12B47" w:rsidP="00D72D59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2"/>
          <w:szCs w:val="22"/>
          <w:lang w:val="en-US" w:eastAsia="en-US"/>
        </w:rPr>
      </w:pP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Saisi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à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pleine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main</w:t>
      </w:r>
    </w:p>
    <w:p w14:paraId="6F233BEA" w14:textId="11804A70" w:rsidR="00551404" w:rsidRPr="00FA16C9" w:rsidRDefault="00551404" w:rsidP="00FA16C9">
      <w:pPr>
        <w:tabs>
          <w:tab w:val="left" w:pos="990"/>
        </w:tabs>
        <w:rPr>
          <w:rFonts w:ascii="Helvetica" w:hAnsi="Helvetica" w:cs="Helvetica"/>
          <w:lang w:val="en-US" w:eastAsia="en-US"/>
        </w:rPr>
      </w:pPr>
    </w:p>
    <w:p w14:paraId="5C3B63B1" w14:textId="0F20528D" w:rsidR="00FF3DF6" w:rsidRPr="00FA16C9" w:rsidRDefault="00D72D59" w:rsidP="00FF3DF6">
      <w:pPr>
        <w:pStyle w:val="Titre1"/>
        <w:spacing w:before="240"/>
        <w:rPr>
          <w:rFonts w:ascii="Helvetica" w:hAnsi="Helvetica" w:cs="Helvetica"/>
          <w:sz w:val="24"/>
          <w:szCs w:val="24"/>
          <w:lang w:val="en-US" w:eastAsia="en-US"/>
        </w:rPr>
      </w:pPr>
      <w:r w:rsidRPr="00FA16C9">
        <w:rPr>
          <w:rFonts w:ascii="Helvetica" w:hAnsi="Helvetica" w:cs="Helvetica"/>
          <w:sz w:val="24"/>
          <w:szCs w:val="24"/>
          <w:lang w:val="en-US" w:eastAsia="en-US"/>
        </w:rPr>
        <w:t>Resultat des experiences menees</w:t>
      </w:r>
    </w:p>
    <w:p w14:paraId="0E6549A7" w14:textId="7576A9FA" w:rsidR="00C24394" w:rsidRPr="00FA16C9" w:rsidRDefault="00C24394" w:rsidP="00C2439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2"/>
          <w:szCs w:val="22"/>
        </w:rPr>
      </w:pP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Afin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de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mener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à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bien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notre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projet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, nous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avons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dû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réaliser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r w:rsidR="00643126"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au </w:t>
      </w:r>
      <w:proofErr w:type="spellStart"/>
      <w:r w:rsidR="00643126" w:rsidRPr="00FA16C9">
        <w:rPr>
          <w:rFonts w:ascii="Helvetica" w:hAnsi="Helvetica" w:cs="Helvetica"/>
          <w:sz w:val="22"/>
          <w:szCs w:val="22"/>
          <w:lang w:val="en-US" w:eastAsia="en-US"/>
        </w:rPr>
        <w:t>préalable</w:t>
      </w:r>
      <w:proofErr w:type="spellEnd"/>
      <w:r w:rsidR="004424B0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proofErr w:type="spellStart"/>
      <w:r w:rsidR="004424B0">
        <w:rPr>
          <w:rFonts w:ascii="Helvetica" w:hAnsi="Helvetica" w:cs="Helvetica"/>
          <w:sz w:val="22"/>
          <w:szCs w:val="22"/>
          <w:lang w:val="en-US" w:eastAsia="en-US"/>
        </w:rPr>
        <w:t>deux</w:t>
      </w:r>
      <w:proofErr w:type="spellEnd"/>
      <w:r w:rsidR="004424B0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="004424B0">
        <w:rPr>
          <w:rFonts w:ascii="Helvetica" w:hAnsi="Helvetica" w:cs="Helvetica"/>
          <w:sz w:val="22"/>
          <w:szCs w:val="22"/>
          <w:lang w:val="en-US" w:eastAsia="en-US"/>
        </w:rPr>
        <w:t>expé</w:t>
      </w:r>
      <w:r w:rsidRPr="00FA16C9">
        <w:rPr>
          <w:rFonts w:ascii="Helvetica" w:hAnsi="Helvetica" w:cs="Helvetica"/>
          <w:sz w:val="22"/>
          <w:szCs w:val="22"/>
          <w:lang w:val="en-US" w:eastAsia="en-US"/>
        </w:rPr>
        <w:t>riences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:</w:t>
      </w:r>
      <w:proofErr w:type="gram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</w:p>
    <w:p w14:paraId="5DCB47B0" w14:textId="2897418C" w:rsidR="00FF3DF6" w:rsidRPr="00FA16C9" w:rsidRDefault="00FF3DF6" w:rsidP="00FF3DF6">
      <w:pPr>
        <w:rPr>
          <w:rFonts w:ascii="Helvetica" w:hAnsi="Helvetica" w:cs="Helvetica"/>
          <w:color w:val="auto"/>
          <w:sz w:val="22"/>
          <w:szCs w:val="22"/>
          <w:u w:val="single"/>
          <w:lang w:val="en-US" w:eastAsia="en-US"/>
        </w:rPr>
      </w:pPr>
    </w:p>
    <w:p w14:paraId="4A9FB9A0" w14:textId="4ED03279" w:rsidR="00FF3DF6" w:rsidRPr="00FA16C9" w:rsidRDefault="00FF3DF6" w:rsidP="0039269E">
      <w:pPr>
        <w:pStyle w:val="Paragraphedeliste"/>
        <w:numPr>
          <w:ilvl w:val="0"/>
          <w:numId w:val="3"/>
        </w:numPr>
        <w:rPr>
          <w:rFonts w:ascii="Helvetica" w:hAnsi="Helvetica" w:cs="Helvetica"/>
          <w:color w:val="auto"/>
          <w:sz w:val="22"/>
          <w:szCs w:val="22"/>
        </w:rPr>
      </w:pPr>
      <w:r w:rsidRPr="00FA16C9">
        <w:rPr>
          <w:rFonts w:ascii="Helvetica" w:hAnsi="Helvetica" w:cs="Helvetica"/>
          <w:color w:val="auto"/>
          <w:sz w:val="22"/>
          <w:szCs w:val="22"/>
          <w:u w:val="single"/>
        </w:rPr>
        <w:t>Expérience 1 :</w:t>
      </w:r>
    </w:p>
    <w:p w14:paraId="49786CAE" w14:textId="477DD589" w:rsidR="0039269E" w:rsidRPr="00FA16C9" w:rsidRDefault="0039269E" w:rsidP="0039269E">
      <w:pPr>
        <w:pStyle w:val="Paragraphedeliste"/>
        <w:rPr>
          <w:rFonts w:ascii="Helvetica" w:hAnsi="Helvetica" w:cs="Helvetica"/>
          <w:color w:val="auto"/>
          <w:sz w:val="22"/>
          <w:szCs w:val="22"/>
        </w:rPr>
      </w:pPr>
    </w:p>
    <w:p w14:paraId="3A7874FE" w14:textId="4F578FC1" w:rsidR="00C24394" w:rsidRPr="00FA16C9" w:rsidRDefault="00C24394" w:rsidP="00C2439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2"/>
          <w:szCs w:val="22"/>
        </w:rPr>
      </w:pPr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Nous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avons</w:t>
      </w:r>
      <w:proofErr w:type="spellEnd"/>
      <w:r w:rsidR="00551404"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tout </w:t>
      </w:r>
      <w:proofErr w:type="spellStart"/>
      <w:r w:rsidR="00551404" w:rsidRPr="00FA16C9">
        <w:rPr>
          <w:rFonts w:ascii="Helvetica" w:hAnsi="Helvetica" w:cs="Helvetica"/>
          <w:sz w:val="22"/>
          <w:szCs w:val="22"/>
          <w:lang w:val="en-US" w:eastAsia="en-US"/>
        </w:rPr>
        <w:t>d’abord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réalisé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r w:rsidR="00551404" w:rsidRPr="00FA16C9">
        <w:rPr>
          <w:rFonts w:ascii="Helvetica" w:hAnsi="Helvetica" w:cs="Helvetica"/>
          <w:sz w:val="22"/>
          <w:szCs w:val="22"/>
          <w:lang w:val="en-US" w:eastAsia="en-US"/>
        </w:rPr>
        <w:t>un circuit qui nous</w:t>
      </w:r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</w:t>
      </w:r>
      <w:proofErr w:type="spellStart"/>
      <w:r w:rsidRPr="00FA16C9">
        <w:rPr>
          <w:rFonts w:ascii="Helvetica" w:hAnsi="Helvetica" w:cs="Helvetica"/>
          <w:sz w:val="22"/>
          <w:szCs w:val="22"/>
          <w:lang w:val="en-US" w:eastAsia="en-US"/>
        </w:rPr>
        <w:t>permet</w:t>
      </w:r>
      <w:proofErr w:type="spellEnd"/>
      <w:r w:rsidRPr="00FA16C9">
        <w:rPr>
          <w:rFonts w:ascii="Helvetica" w:hAnsi="Helvetica" w:cs="Helvetica"/>
          <w:sz w:val="22"/>
          <w:szCs w:val="22"/>
          <w:lang w:val="en-US" w:eastAsia="en-US"/>
        </w:rPr>
        <w:t xml:space="preserve"> d</w:t>
      </w:r>
      <w:r w:rsidRPr="00FA16C9">
        <w:rPr>
          <w:rFonts w:ascii="Helvetica" w:hAnsi="Helvetica" w:cs="Helvetica"/>
          <w:sz w:val="22"/>
          <w:szCs w:val="22"/>
        </w:rPr>
        <w:t>’étudier l’impact d’un contact avec l’électrode.</w:t>
      </w:r>
      <w:r w:rsidR="00551404" w:rsidRPr="00FA16C9">
        <w:rPr>
          <w:rFonts w:ascii="Helvetica" w:hAnsi="Helvetica" w:cs="Helvetica"/>
          <w:sz w:val="22"/>
          <w:szCs w:val="22"/>
        </w:rPr>
        <w:t xml:space="preserve"> Ce montage nous a servi à réaliser notre premier capteur capacitif.</w:t>
      </w:r>
    </w:p>
    <w:p w14:paraId="7BA7BD75" w14:textId="40224922" w:rsidR="00FF3DF6" w:rsidRPr="00FA16C9" w:rsidRDefault="00CF69EE">
      <w:pPr>
        <w:rPr>
          <w:rFonts w:ascii="Helvetica" w:hAnsi="Helvetica" w:cs="Helvetica"/>
          <w:color w:val="auto"/>
          <w:sz w:val="22"/>
          <w:szCs w:val="22"/>
        </w:rPr>
      </w:pPr>
      <w:r w:rsidRPr="00FA16C9">
        <w:rPr>
          <w:rFonts w:ascii="Helvetica" w:hAnsi="Helvetica" w:cs="Helvetica"/>
          <w:noProof/>
          <w:color w:val="auto"/>
          <w:sz w:val="22"/>
          <w:szCs w:val="22"/>
        </w:rPr>
        <w:drawing>
          <wp:anchor distT="0" distB="0" distL="114300" distR="114300" simplePos="0" relativeHeight="251662848" behindDoc="0" locked="0" layoutInCell="1" allowOverlap="1" wp14:anchorId="5DCDB444" wp14:editId="3D7A9748">
            <wp:simplePos x="0" y="0"/>
            <wp:positionH relativeFrom="column">
              <wp:posOffset>1028700</wp:posOffset>
            </wp:positionH>
            <wp:positionV relativeFrom="paragraph">
              <wp:posOffset>139700</wp:posOffset>
            </wp:positionV>
            <wp:extent cx="4707540" cy="3105150"/>
            <wp:effectExtent l="0" t="0" r="0" b="0"/>
            <wp:wrapNone/>
            <wp:docPr id="3" name="Image 3" descr="C:\Users\Gwery\Downloads\Experi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wery\Downloads\Experienc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54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A38ECA" w14:textId="7638FA46" w:rsidR="00FF3DF6" w:rsidRPr="00FA16C9" w:rsidRDefault="00FF3DF6" w:rsidP="00551404">
      <w:pPr>
        <w:jc w:val="center"/>
        <w:rPr>
          <w:rFonts w:ascii="Helvetica" w:hAnsi="Helvetica" w:cs="Helvetica"/>
          <w:color w:val="auto"/>
          <w:sz w:val="22"/>
          <w:szCs w:val="22"/>
        </w:rPr>
      </w:pPr>
    </w:p>
    <w:p w14:paraId="6EFD899E" w14:textId="3F8D88BB" w:rsidR="00FF3DF6" w:rsidRDefault="00FF3DF6">
      <w:pPr>
        <w:rPr>
          <w:rFonts w:ascii="Helvetica" w:hAnsi="Helvetica" w:cs="Helvetica"/>
          <w:color w:val="auto"/>
          <w:sz w:val="22"/>
          <w:szCs w:val="22"/>
        </w:rPr>
      </w:pPr>
    </w:p>
    <w:p w14:paraId="69D98D54" w14:textId="3743B0B4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479C668E" w14:textId="40019363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0640E5BC" w14:textId="02AD1C69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00D14192" w14:textId="33D616DF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428B2384" w14:textId="59A9A0A0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5B840B0A" w14:textId="4C94E9FC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07E14A68" w14:textId="3B8A15C1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3B715079" w14:textId="5253D46D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750933E2" w14:textId="0378AA45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4728D1F0" w14:textId="3695C6ED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2AFD3131" w14:textId="7AF63037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51A4B740" w14:textId="03199A79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0847B946" w14:textId="4A4BA958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53AC6E5B" w14:textId="0B8F3637" w:rsidR="00C85FAA" w:rsidRDefault="00C85FAA">
      <w:pPr>
        <w:rPr>
          <w:rFonts w:ascii="Helvetica" w:hAnsi="Helvetica" w:cs="Helvetica"/>
          <w:color w:val="auto"/>
          <w:sz w:val="22"/>
          <w:szCs w:val="22"/>
        </w:rPr>
      </w:pPr>
    </w:p>
    <w:p w14:paraId="101F9275" w14:textId="19527A53" w:rsidR="00C85FAA" w:rsidRDefault="00C85FAA">
      <w:pPr>
        <w:rPr>
          <w:rFonts w:ascii="Helvetica" w:hAnsi="Helvetica" w:cs="Helvetica"/>
          <w:color w:val="auto"/>
          <w:sz w:val="22"/>
          <w:szCs w:val="22"/>
        </w:rPr>
      </w:pPr>
    </w:p>
    <w:p w14:paraId="0C2B781B" w14:textId="73214F98" w:rsidR="00C85FAA" w:rsidRDefault="00C85FAA">
      <w:pPr>
        <w:rPr>
          <w:rFonts w:ascii="Helvetica" w:hAnsi="Helvetica" w:cs="Helvetica"/>
          <w:color w:val="auto"/>
          <w:sz w:val="22"/>
          <w:szCs w:val="22"/>
        </w:rPr>
      </w:pPr>
    </w:p>
    <w:p w14:paraId="5FF75C4C" w14:textId="5D09E6AC" w:rsidR="00C85FAA" w:rsidRDefault="00C85FAA">
      <w:pPr>
        <w:rPr>
          <w:rFonts w:ascii="Helvetica" w:hAnsi="Helvetica" w:cs="Helvetica"/>
          <w:color w:val="auto"/>
          <w:sz w:val="22"/>
          <w:szCs w:val="22"/>
        </w:rPr>
      </w:pPr>
    </w:p>
    <w:p w14:paraId="5FE33A4F" w14:textId="6697B0BD" w:rsidR="00C85FAA" w:rsidRDefault="00C85FAA">
      <w:pPr>
        <w:rPr>
          <w:rFonts w:ascii="Helvetica" w:hAnsi="Helvetica" w:cs="Helvetica"/>
          <w:color w:val="auto"/>
          <w:sz w:val="22"/>
          <w:szCs w:val="22"/>
        </w:rPr>
      </w:pPr>
    </w:p>
    <w:p w14:paraId="64643034" w14:textId="1F3CABDD" w:rsidR="00C85FAA" w:rsidRDefault="00C85FAA">
      <w:pPr>
        <w:rPr>
          <w:rFonts w:ascii="Helvetica" w:hAnsi="Helvetica" w:cs="Helvetica"/>
          <w:color w:val="auto"/>
          <w:sz w:val="22"/>
          <w:szCs w:val="22"/>
        </w:rPr>
      </w:pPr>
    </w:p>
    <w:p w14:paraId="759A01C4" w14:textId="77777777" w:rsidR="00C85FAA" w:rsidRDefault="00C85FAA">
      <w:pPr>
        <w:rPr>
          <w:rFonts w:ascii="Helvetica" w:hAnsi="Helvetica" w:cs="Helvetica"/>
          <w:color w:val="auto"/>
          <w:sz w:val="22"/>
          <w:szCs w:val="22"/>
        </w:rPr>
      </w:pPr>
    </w:p>
    <w:p w14:paraId="27376944" w14:textId="025F2A47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17E59646" w14:textId="0BA9D48D" w:rsidR="004424B0" w:rsidRPr="009D3BE5" w:rsidRDefault="009D3BE5">
      <w:pPr>
        <w:rPr>
          <w:rFonts w:ascii="Helvetica" w:hAnsi="Helvetica" w:cs="Helvetica"/>
          <w:color w:val="00B050"/>
          <w:sz w:val="22"/>
          <w:szCs w:val="22"/>
        </w:rPr>
      </w:pPr>
      <w:r w:rsidRPr="009D3BE5">
        <w:rPr>
          <w:rFonts w:ascii="Helvetica" w:hAnsi="Helvetica" w:cs="Helvetica"/>
          <w:color w:val="00B050"/>
          <w:sz w:val="22"/>
          <w:szCs w:val="22"/>
        </w:rPr>
        <w:lastRenderedPageBreak/>
        <w:t>Explication :</w:t>
      </w:r>
    </w:p>
    <w:p w14:paraId="2D531E26" w14:textId="301DA13B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60DFC420" w14:textId="7D6F62D0" w:rsidR="009D3BE5" w:rsidRDefault="00502E4C">
      <w:pPr>
        <w:rPr>
          <w:rFonts w:ascii="Helvetica" w:hAnsi="Helvetica" w:cs="Helvetica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FDD4506" wp14:editId="6FCB1C0A">
            <wp:simplePos x="0" y="0"/>
            <wp:positionH relativeFrom="column">
              <wp:posOffset>3495675</wp:posOffset>
            </wp:positionH>
            <wp:positionV relativeFrom="paragraph">
              <wp:posOffset>45085</wp:posOffset>
            </wp:positionV>
            <wp:extent cx="2790825" cy="1418590"/>
            <wp:effectExtent l="0" t="0" r="952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8" t="28305" r="25827" b="26450"/>
                    <a:stretch/>
                  </pic:blipFill>
                  <pic:spPr bwMode="auto">
                    <a:xfrm>
                      <a:off x="0" y="0"/>
                      <a:ext cx="2791140" cy="141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BE5">
        <w:rPr>
          <w:noProof/>
        </w:rPr>
        <w:drawing>
          <wp:inline distT="0" distB="0" distL="0" distR="0" wp14:anchorId="126E6D76" wp14:editId="4D777220">
            <wp:extent cx="3000375" cy="14662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54" t="27778" r="25253" b="28616"/>
                    <a:stretch/>
                  </pic:blipFill>
                  <pic:spPr bwMode="auto">
                    <a:xfrm>
                      <a:off x="0" y="0"/>
                      <a:ext cx="3014320" cy="147303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69FFD" w14:textId="352EB774" w:rsidR="004424B0" w:rsidRDefault="00502E4C">
      <w:pPr>
        <w:rPr>
          <w:rFonts w:ascii="Helvetica" w:hAnsi="Helvetica" w:cs="Helvetica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437D2902" wp14:editId="6980B950">
            <wp:simplePos x="0" y="0"/>
            <wp:positionH relativeFrom="column">
              <wp:posOffset>1866900</wp:posOffset>
            </wp:positionH>
            <wp:positionV relativeFrom="paragraph">
              <wp:posOffset>145415</wp:posOffset>
            </wp:positionV>
            <wp:extent cx="3028315" cy="1407276"/>
            <wp:effectExtent l="0" t="0" r="635" b="254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7778" r="24405" b="30423"/>
                    <a:stretch/>
                  </pic:blipFill>
                  <pic:spPr bwMode="auto">
                    <a:xfrm>
                      <a:off x="0" y="0"/>
                      <a:ext cx="3028315" cy="140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A139B" w14:textId="5E078B51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75A6F415" w14:textId="55FB07CF" w:rsidR="004424B0" w:rsidRDefault="004424B0">
      <w:pPr>
        <w:rPr>
          <w:rFonts w:ascii="Helvetica" w:hAnsi="Helvetica" w:cs="Helvetica"/>
          <w:color w:val="auto"/>
          <w:sz w:val="22"/>
          <w:szCs w:val="22"/>
        </w:rPr>
      </w:pPr>
    </w:p>
    <w:p w14:paraId="6A697F6B" w14:textId="53FB786C" w:rsidR="009D3BE5" w:rsidRPr="00FA16C9" w:rsidRDefault="009D3BE5">
      <w:pPr>
        <w:rPr>
          <w:rFonts w:ascii="Helvetica" w:hAnsi="Helvetica" w:cs="Helvetica"/>
          <w:color w:val="auto"/>
          <w:sz w:val="22"/>
          <w:szCs w:val="22"/>
        </w:rPr>
      </w:pPr>
    </w:p>
    <w:p w14:paraId="19B95CD0" w14:textId="253217B4" w:rsidR="00551404" w:rsidRDefault="00551404">
      <w:pPr>
        <w:rPr>
          <w:rFonts w:ascii="Helvetica" w:hAnsi="Helvetica" w:cs="Helvetica"/>
          <w:color w:val="auto"/>
          <w:sz w:val="22"/>
          <w:szCs w:val="22"/>
        </w:rPr>
      </w:pPr>
    </w:p>
    <w:p w14:paraId="5182FF51" w14:textId="61E74B34" w:rsidR="00502E4C" w:rsidRDefault="00502E4C">
      <w:pPr>
        <w:rPr>
          <w:rFonts w:ascii="Helvetica" w:hAnsi="Helvetica" w:cs="Helvetica"/>
          <w:color w:val="auto"/>
          <w:sz w:val="22"/>
          <w:szCs w:val="22"/>
        </w:rPr>
      </w:pPr>
    </w:p>
    <w:p w14:paraId="013CEDB3" w14:textId="0EF1ABBC" w:rsidR="00502E4C" w:rsidRDefault="00502E4C">
      <w:pPr>
        <w:rPr>
          <w:rFonts w:ascii="Helvetica" w:hAnsi="Helvetica" w:cs="Helvetica"/>
          <w:color w:val="auto"/>
          <w:sz w:val="22"/>
          <w:szCs w:val="22"/>
        </w:rPr>
      </w:pPr>
    </w:p>
    <w:p w14:paraId="6855F9D3" w14:textId="1CBE6A4D" w:rsidR="00502E4C" w:rsidRDefault="00502E4C">
      <w:pPr>
        <w:rPr>
          <w:rFonts w:ascii="Helvetica" w:hAnsi="Helvetica" w:cs="Helvetica"/>
          <w:color w:val="auto"/>
          <w:sz w:val="22"/>
          <w:szCs w:val="22"/>
        </w:rPr>
      </w:pPr>
    </w:p>
    <w:p w14:paraId="5000DBFF" w14:textId="02B8DB25" w:rsidR="00502E4C" w:rsidRDefault="00502E4C">
      <w:pPr>
        <w:rPr>
          <w:rFonts w:ascii="Helvetica" w:hAnsi="Helvetica" w:cs="Helvetica"/>
          <w:color w:val="auto"/>
          <w:sz w:val="22"/>
          <w:szCs w:val="22"/>
        </w:rPr>
      </w:pPr>
    </w:p>
    <w:p w14:paraId="08BBBF76" w14:textId="77777777" w:rsidR="00502E4C" w:rsidRDefault="00502E4C">
      <w:pPr>
        <w:rPr>
          <w:rFonts w:ascii="Helvetica" w:hAnsi="Helvetica" w:cs="Helvetica"/>
          <w:color w:val="auto"/>
          <w:sz w:val="22"/>
          <w:szCs w:val="22"/>
        </w:rPr>
      </w:pPr>
    </w:p>
    <w:p w14:paraId="0DF4CCF0" w14:textId="56BBE9FC" w:rsidR="00502E4C" w:rsidRDefault="00502E4C">
      <w:pPr>
        <w:rPr>
          <w:rFonts w:ascii="Helvetica" w:hAnsi="Helvetica" w:cs="Helvetica"/>
          <w:color w:val="auto"/>
          <w:sz w:val="22"/>
          <w:szCs w:val="22"/>
        </w:rPr>
      </w:pPr>
      <w:r w:rsidRPr="00FA16C9">
        <w:rPr>
          <w:rFonts w:ascii="Helvetica" w:hAnsi="Helvetica" w:cs="Helvetica"/>
          <w:noProof/>
          <w:color w:val="auto"/>
          <w:sz w:val="22"/>
          <w:szCs w:val="22"/>
        </w:rPr>
        <w:drawing>
          <wp:anchor distT="0" distB="0" distL="114300" distR="114300" simplePos="0" relativeHeight="251663872" behindDoc="0" locked="0" layoutInCell="1" allowOverlap="1" wp14:anchorId="1D19EEF0" wp14:editId="70054152">
            <wp:simplePos x="0" y="0"/>
            <wp:positionH relativeFrom="column">
              <wp:posOffset>200026</wp:posOffset>
            </wp:positionH>
            <wp:positionV relativeFrom="paragraph">
              <wp:posOffset>85091</wp:posOffset>
            </wp:positionV>
            <wp:extent cx="3638550" cy="2759534"/>
            <wp:effectExtent l="0" t="0" r="0" b="3175"/>
            <wp:wrapNone/>
            <wp:docPr id="4" name="Image 4" descr="C:\Users\Gwery\Downloads\graph sci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wery\Downloads\graph scila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3" t="24042" r="11111" b="9233"/>
                    <a:stretch/>
                  </pic:blipFill>
                  <pic:spPr bwMode="auto">
                    <a:xfrm>
                      <a:off x="0" y="0"/>
                      <a:ext cx="3650322" cy="276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D0E24" w14:textId="0EBE8758" w:rsidR="00502E4C" w:rsidRDefault="00502E4C">
      <w:pPr>
        <w:rPr>
          <w:rFonts w:ascii="Helvetica" w:hAnsi="Helvetica" w:cs="Helvetica"/>
          <w:color w:val="auto"/>
          <w:sz w:val="22"/>
          <w:szCs w:val="22"/>
        </w:rPr>
      </w:pPr>
    </w:p>
    <w:p w14:paraId="3E5B0406" w14:textId="77777777" w:rsidR="00502E4C" w:rsidRPr="00FA16C9" w:rsidRDefault="00502E4C">
      <w:pPr>
        <w:rPr>
          <w:rFonts w:ascii="Helvetica" w:hAnsi="Helvetica" w:cs="Helvetica"/>
          <w:color w:val="auto"/>
          <w:sz w:val="22"/>
          <w:szCs w:val="22"/>
        </w:rPr>
      </w:pPr>
    </w:p>
    <w:p w14:paraId="510A8060" w14:textId="78E2631E" w:rsidR="0039269E" w:rsidRPr="00FA16C9" w:rsidRDefault="0039269E">
      <w:pPr>
        <w:rPr>
          <w:rFonts w:ascii="Helvetica" w:hAnsi="Helvetica" w:cs="Helvetica"/>
          <w:color w:val="auto"/>
          <w:sz w:val="22"/>
          <w:szCs w:val="22"/>
        </w:rPr>
      </w:pPr>
    </w:p>
    <w:p w14:paraId="71614CD4" w14:textId="7482BDE5" w:rsidR="0039269E" w:rsidRPr="00502E4C" w:rsidRDefault="0039269E" w:rsidP="0039269E">
      <w:pPr>
        <w:pStyle w:val="Paragraphedeliste"/>
        <w:numPr>
          <w:ilvl w:val="0"/>
          <w:numId w:val="2"/>
        </w:numPr>
        <w:rPr>
          <w:rFonts w:ascii="Helvetica" w:hAnsi="Helvetica" w:cs="Helvetica"/>
          <w:b/>
          <w:color w:val="auto"/>
          <w:sz w:val="22"/>
          <w:szCs w:val="22"/>
        </w:rPr>
      </w:pPr>
      <w:r w:rsidRPr="00FA16C9">
        <w:rPr>
          <w:rFonts w:ascii="Helvetica" w:hAnsi="Helvetica" w:cs="Helvetica"/>
          <w:b/>
          <w:color w:val="auto"/>
          <w:sz w:val="22"/>
          <w:szCs w:val="22"/>
          <w:shd w:val="clear" w:color="auto" w:fill="FFFFFF"/>
        </w:rPr>
        <w:t>Pourquoi parle-t-on de capteur capacitif ?</w:t>
      </w:r>
    </w:p>
    <w:p w14:paraId="285F36B9" w14:textId="4C2C9750" w:rsidR="00502E4C" w:rsidRDefault="00502E4C" w:rsidP="00502E4C">
      <w:pPr>
        <w:rPr>
          <w:rFonts w:ascii="Helvetica" w:hAnsi="Helvetica" w:cs="Helvetica"/>
          <w:b/>
          <w:color w:val="auto"/>
          <w:sz w:val="22"/>
          <w:szCs w:val="22"/>
        </w:rPr>
      </w:pPr>
    </w:p>
    <w:p w14:paraId="65B5C335" w14:textId="3F65681D" w:rsidR="00502E4C" w:rsidRDefault="00502E4C" w:rsidP="00502E4C">
      <w:pPr>
        <w:rPr>
          <w:rFonts w:ascii="Helvetica" w:hAnsi="Helvetica" w:cs="Helvetica"/>
          <w:b/>
          <w:color w:val="auto"/>
          <w:sz w:val="22"/>
          <w:szCs w:val="22"/>
        </w:rPr>
      </w:pPr>
    </w:p>
    <w:p w14:paraId="3057E7CB" w14:textId="1C981540" w:rsidR="00502E4C" w:rsidRDefault="00502E4C" w:rsidP="00502E4C">
      <w:pPr>
        <w:rPr>
          <w:rFonts w:ascii="Helvetica" w:hAnsi="Helvetica" w:cs="Helvetica"/>
          <w:b/>
          <w:color w:val="auto"/>
          <w:sz w:val="22"/>
          <w:szCs w:val="22"/>
        </w:rPr>
      </w:pPr>
    </w:p>
    <w:p w14:paraId="1173F804" w14:textId="6927CD64" w:rsidR="00502E4C" w:rsidRDefault="00502E4C" w:rsidP="00502E4C">
      <w:pPr>
        <w:rPr>
          <w:rFonts w:ascii="Helvetica" w:hAnsi="Helvetica" w:cs="Helvetica"/>
          <w:b/>
          <w:color w:val="auto"/>
          <w:sz w:val="22"/>
          <w:szCs w:val="22"/>
        </w:rPr>
      </w:pPr>
    </w:p>
    <w:p w14:paraId="36FF58AF" w14:textId="0188A37C" w:rsidR="00502E4C" w:rsidRDefault="00502E4C" w:rsidP="00502E4C">
      <w:pPr>
        <w:rPr>
          <w:rFonts w:ascii="Helvetica" w:hAnsi="Helvetica" w:cs="Helvetica"/>
          <w:b/>
          <w:color w:val="auto"/>
          <w:sz w:val="22"/>
          <w:szCs w:val="22"/>
        </w:rPr>
      </w:pPr>
    </w:p>
    <w:p w14:paraId="71F47B2D" w14:textId="0CD8E862" w:rsidR="00502E4C" w:rsidRDefault="00502E4C" w:rsidP="00502E4C">
      <w:pPr>
        <w:rPr>
          <w:rFonts w:ascii="Helvetica" w:hAnsi="Helvetica" w:cs="Helvetica"/>
          <w:b/>
          <w:color w:val="auto"/>
          <w:sz w:val="22"/>
          <w:szCs w:val="22"/>
        </w:rPr>
      </w:pPr>
    </w:p>
    <w:p w14:paraId="7857A1A2" w14:textId="739DC4D1" w:rsidR="00502E4C" w:rsidRDefault="00502E4C" w:rsidP="00502E4C">
      <w:pPr>
        <w:rPr>
          <w:rFonts w:ascii="Helvetica" w:hAnsi="Helvetica" w:cs="Helvetica"/>
          <w:b/>
          <w:color w:val="auto"/>
          <w:sz w:val="22"/>
          <w:szCs w:val="22"/>
        </w:rPr>
      </w:pPr>
    </w:p>
    <w:p w14:paraId="069489A7" w14:textId="5BD5B713" w:rsidR="00502E4C" w:rsidRDefault="00502E4C" w:rsidP="00502E4C">
      <w:pPr>
        <w:rPr>
          <w:rFonts w:ascii="Helvetica" w:hAnsi="Helvetica" w:cs="Helvetica"/>
          <w:b/>
          <w:color w:val="auto"/>
          <w:sz w:val="22"/>
          <w:szCs w:val="22"/>
        </w:rPr>
      </w:pPr>
    </w:p>
    <w:p w14:paraId="30DD4AF7" w14:textId="5B0E90B5" w:rsidR="00502E4C" w:rsidRDefault="00502E4C" w:rsidP="00502E4C">
      <w:pPr>
        <w:rPr>
          <w:rFonts w:ascii="Helvetica" w:hAnsi="Helvetica" w:cs="Helvetica"/>
          <w:b/>
          <w:color w:val="auto"/>
          <w:sz w:val="22"/>
          <w:szCs w:val="22"/>
        </w:rPr>
      </w:pPr>
    </w:p>
    <w:p w14:paraId="58D24386" w14:textId="6F27F87B" w:rsidR="00502E4C" w:rsidRDefault="00502E4C" w:rsidP="00502E4C">
      <w:pPr>
        <w:rPr>
          <w:rFonts w:ascii="Helvetica" w:hAnsi="Helvetica" w:cs="Helvetica"/>
          <w:b/>
          <w:color w:val="auto"/>
          <w:sz w:val="22"/>
          <w:szCs w:val="22"/>
        </w:rPr>
      </w:pPr>
    </w:p>
    <w:p w14:paraId="6B747B6B" w14:textId="407D908F" w:rsidR="00502E4C" w:rsidRDefault="00502E4C" w:rsidP="00502E4C">
      <w:pPr>
        <w:rPr>
          <w:rFonts w:ascii="Helvetica" w:hAnsi="Helvetica" w:cs="Helvetica"/>
          <w:b/>
          <w:color w:val="auto"/>
          <w:sz w:val="22"/>
          <w:szCs w:val="22"/>
        </w:rPr>
      </w:pPr>
    </w:p>
    <w:p w14:paraId="2C1FA68D" w14:textId="54EAC44C" w:rsidR="00502E4C" w:rsidRDefault="00502E4C" w:rsidP="00502E4C">
      <w:pPr>
        <w:rPr>
          <w:rFonts w:ascii="Helvetica" w:hAnsi="Helvetica" w:cs="Helvetica"/>
          <w:b/>
          <w:color w:val="auto"/>
          <w:sz w:val="22"/>
          <w:szCs w:val="22"/>
        </w:rPr>
      </w:pPr>
    </w:p>
    <w:p w14:paraId="4D797738" w14:textId="608860FC" w:rsidR="00502E4C" w:rsidRDefault="00502E4C" w:rsidP="00502E4C">
      <w:pPr>
        <w:rPr>
          <w:rFonts w:ascii="Helvetica" w:hAnsi="Helvetica" w:cs="Helvetica"/>
          <w:b/>
          <w:color w:val="auto"/>
          <w:sz w:val="22"/>
          <w:szCs w:val="22"/>
        </w:rPr>
      </w:pPr>
    </w:p>
    <w:p w14:paraId="38B23465" w14:textId="30124ECA" w:rsidR="00502E4C" w:rsidRPr="00502E4C" w:rsidRDefault="00502E4C" w:rsidP="00502E4C">
      <w:pPr>
        <w:rPr>
          <w:rFonts w:ascii="Helvetica" w:hAnsi="Helvetica" w:cs="Helvetica"/>
          <w:color w:val="auto"/>
          <w:sz w:val="22"/>
          <w:szCs w:val="22"/>
        </w:rPr>
      </w:pPr>
    </w:p>
    <w:p w14:paraId="685036BD" w14:textId="73804F6C" w:rsidR="00414DA5" w:rsidRPr="00FA16C9" w:rsidRDefault="0039269E" w:rsidP="0039269E">
      <w:pPr>
        <w:rPr>
          <w:rFonts w:ascii="Helvetica" w:hAnsi="Helvetica" w:cs="Helvetica"/>
          <w:color w:val="auto"/>
          <w:sz w:val="22"/>
          <w:szCs w:val="22"/>
        </w:rPr>
      </w:pPr>
      <w:r w:rsidRPr="00FA16C9">
        <w:rPr>
          <w:rFonts w:ascii="Helvetica" w:hAnsi="Helvetica" w:cs="Helvetica"/>
          <w:color w:val="auto"/>
          <w:sz w:val="22"/>
          <w:szCs w:val="22"/>
        </w:rPr>
        <w:t xml:space="preserve">Le capteur est dit capacitif car il nécessite un certain type de contact pour fonctionner. </w:t>
      </w:r>
    </w:p>
    <w:p w14:paraId="1C73DE3E" w14:textId="203E908A" w:rsidR="00414DA5" w:rsidRPr="00FA16C9" w:rsidRDefault="00414DA5" w:rsidP="0039269E">
      <w:pPr>
        <w:rPr>
          <w:rFonts w:ascii="Helvetica" w:hAnsi="Helvetica" w:cs="Helvetica"/>
          <w:color w:val="auto"/>
          <w:sz w:val="22"/>
          <w:szCs w:val="22"/>
        </w:rPr>
      </w:pPr>
    </w:p>
    <w:p w14:paraId="4321FBE2" w14:textId="1B8F8F49" w:rsidR="00414DA5" w:rsidRPr="00FA16C9" w:rsidRDefault="00414DA5" w:rsidP="00414DA5">
      <w:pPr>
        <w:pStyle w:val="Paragraphedeliste"/>
        <w:numPr>
          <w:ilvl w:val="0"/>
          <w:numId w:val="2"/>
        </w:numPr>
        <w:rPr>
          <w:rFonts w:ascii="Helvetica" w:hAnsi="Helvetica" w:cs="Helvetica"/>
          <w:b/>
          <w:color w:val="auto"/>
          <w:sz w:val="22"/>
          <w:szCs w:val="22"/>
        </w:rPr>
      </w:pPr>
      <w:r w:rsidRPr="00FA16C9">
        <w:rPr>
          <w:rFonts w:ascii="Helvetica" w:hAnsi="Helvetica" w:cs="Helvetica"/>
          <w:b/>
          <w:color w:val="auto"/>
          <w:sz w:val="22"/>
          <w:szCs w:val="22"/>
          <w:shd w:val="clear" w:color="auto" w:fill="FFFFFF"/>
        </w:rPr>
        <w:t>Déduisez-en quel composant le corps humain remplace dans le montage. Pourquoi le signal diminue-t-il ?</w:t>
      </w:r>
    </w:p>
    <w:p w14:paraId="29FC72F0" w14:textId="77777777" w:rsidR="008F16B5" w:rsidRPr="00FA16C9" w:rsidRDefault="008F16B5" w:rsidP="008F16B5">
      <w:pPr>
        <w:rPr>
          <w:rFonts w:ascii="Helvetica" w:hAnsi="Helvetica" w:cs="Helvetica"/>
          <w:color w:val="auto"/>
          <w:sz w:val="22"/>
          <w:szCs w:val="22"/>
        </w:rPr>
      </w:pPr>
    </w:p>
    <w:p w14:paraId="612B911C" w14:textId="2B60F97A" w:rsidR="00CF5C8E" w:rsidRPr="00C85FAA" w:rsidRDefault="00414DA5">
      <w:pPr>
        <w:rPr>
          <w:rFonts w:ascii="Helvetica" w:hAnsi="Helvetica" w:cs="Helvetica"/>
          <w:color w:val="auto"/>
          <w:sz w:val="22"/>
          <w:szCs w:val="22"/>
        </w:rPr>
      </w:pPr>
      <w:r w:rsidRPr="00FA16C9">
        <w:rPr>
          <w:rFonts w:ascii="Helvetica" w:hAnsi="Helvetica" w:cs="Helvetica"/>
          <w:color w:val="auto"/>
          <w:sz w:val="22"/>
          <w:szCs w:val="22"/>
        </w:rPr>
        <w:t xml:space="preserve">Le corps humain peut être modélisé par une </w:t>
      </w:r>
      <w:r w:rsidR="008F16B5" w:rsidRPr="00FA16C9">
        <w:rPr>
          <w:rFonts w:ascii="Helvetica" w:hAnsi="Helvetica" w:cs="Helvetica"/>
          <w:color w:val="auto"/>
          <w:sz w:val="22"/>
          <w:szCs w:val="22"/>
        </w:rPr>
        <w:t>résistance</w:t>
      </w:r>
      <w:r w:rsidRPr="00FA16C9">
        <w:rPr>
          <w:rFonts w:ascii="Helvetica" w:hAnsi="Helvetica" w:cs="Helvetica"/>
          <w:color w:val="auto"/>
          <w:sz w:val="22"/>
          <w:szCs w:val="22"/>
        </w:rPr>
        <w:t xml:space="preserve">. </w:t>
      </w:r>
      <w:r w:rsidR="008F16B5" w:rsidRPr="00FA16C9">
        <w:rPr>
          <w:rFonts w:ascii="Helvetica" w:hAnsi="Helvetica" w:cs="Helvetica"/>
          <w:color w:val="auto"/>
          <w:sz w:val="22"/>
          <w:szCs w:val="22"/>
        </w:rPr>
        <w:t>On remarque que le circuit correspond alors à un filtre passe-bas</w:t>
      </w:r>
      <w:r w:rsidR="00FA16C9" w:rsidRPr="00FA16C9">
        <w:rPr>
          <w:rFonts w:ascii="Helvetica" w:hAnsi="Helvetica" w:cs="Helvetica"/>
          <w:color w:val="auto"/>
          <w:sz w:val="22"/>
          <w:szCs w:val="22"/>
        </w:rPr>
        <w:t xml:space="preserve"> ce qui explique la diminution du signal.</w:t>
      </w:r>
    </w:p>
    <w:p w14:paraId="4D9E2DBA" w14:textId="5D71468B" w:rsidR="004E4F9B" w:rsidRPr="00FA16C9" w:rsidRDefault="004E4F9B" w:rsidP="004E4F9B">
      <w:pPr>
        <w:pStyle w:val="Paragraphedeliste"/>
        <w:numPr>
          <w:ilvl w:val="0"/>
          <w:numId w:val="3"/>
        </w:numPr>
        <w:rPr>
          <w:rFonts w:ascii="Helvetica" w:hAnsi="Helvetica" w:cs="Helvetica"/>
          <w:color w:val="auto"/>
          <w:sz w:val="22"/>
          <w:szCs w:val="22"/>
        </w:rPr>
      </w:pPr>
      <w:r>
        <w:rPr>
          <w:rFonts w:ascii="Helvetica" w:hAnsi="Helvetica" w:cs="Helvetica"/>
          <w:color w:val="auto"/>
          <w:sz w:val="22"/>
          <w:szCs w:val="22"/>
          <w:u w:val="single"/>
        </w:rPr>
        <w:lastRenderedPageBreak/>
        <w:t>Expérience 2</w:t>
      </w:r>
      <w:r w:rsidRPr="00FA16C9">
        <w:rPr>
          <w:rFonts w:ascii="Helvetica" w:hAnsi="Helvetica" w:cs="Helvetica"/>
          <w:color w:val="auto"/>
          <w:sz w:val="22"/>
          <w:szCs w:val="22"/>
          <w:u w:val="single"/>
        </w:rPr>
        <w:t> :</w:t>
      </w:r>
    </w:p>
    <w:p w14:paraId="0161C58F" w14:textId="2023ECD9" w:rsidR="004E4F9B" w:rsidRPr="00FA16C9" w:rsidRDefault="004E4F9B">
      <w:pPr>
        <w:rPr>
          <w:rFonts w:ascii="Helvetica" w:hAnsi="Helvetica" w:cs="Helvetica"/>
        </w:rPr>
      </w:pPr>
    </w:p>
    <w:p w14:paraId="1A7284E7" w14:textId="15227C92" w:rsidR="008F16B5" w:rsidRDefault="00CF5C8E">
      <w:pPr>
        <w:rPr>
          <w:rFonts w:ascii="Helvetica" w:hAnsi="Helvetica" w:cs="Helvetica"/>
          <w:color w:val="auto"/>
          <w:sz w:val="22"/>
          <w:szCs w:val="22"/>
        </w:rPr>
      </w:pPr>
      <w:r w:rsidRPr="00A62746">
        <w:rPr>
          <w:rFonts w:ascii="Helvetica" w:hAnsi="Helvetica" w:cs="Helvetica"/>
          <w:color w:val="auto"/>
          <w:sz w:val="22"/>
          <w:szCs w:val="22"/>
        </w:rPr>
        <w:t xml:space="preserve">Puis </w:t>
      </w:r>
      <w:r w:rsidR="00280358">
        <w:rPr>
          <w:rFonts w:ascii="Helvetica" w:hAnsi="Helvetica" w:cs="Helvetica"/>
          <w:color w:val="auto"/>
          <w:sz w:val="22"/>
          <w:szCs w:val="22"/>
        </w:rPr>
        <w:t xml:space="preserve">nous avons réalisé un circuit de base pour la réalisation </w:t>
      </w:r>
      <w:r w:rsidR="00425F03">
        <w:rPr>
          <w:rFonts w:ascii="Helvetica" w:hAnsi="Helvetica" w:cs="Helvetica"/>
          <w:color w:val="auto"/>
          <w:sz w:val="22"/>
          <w:szCs w:val="22"/>
        </w:rPr>
        <w:t>d’une patate</w:t>
      </w:r>
      <w:r w:rsidR="00280358">
        <w:rPr>
          <w:rFonts w:ascii="Helvetica" w:hAnsi="Helvetica" w:cs="Helvetica"/>
          <w:color w:val="auto"/>
          <w:sz w:val="22"/>
          <w:szCs w:val="22"/>
        </w:rPr>
        <w:t xml:space="preserve"> intelligente.</w:t>
      </w:r>
    </w:p>
    <w:p w14:paraId="03CD059B" w14:textId="77777777" w:rsidR="00425F03" w:rsidRPr="00A62746" w:rsidRDefault="00425F03">
      <w:pPr>
        <w:rPr>
          <w:rFonts w:ascii="Helvetica" w:hAnsi="Helvetica" w:cs="Helvetica"/>
          <w:color w:val="auto"/>
          <w:sz w:val="22"/>
          <w:szCs w:val="22"/>
        </w:rPr>
      </w:pPr>
    </w:p>
    <w:p w14:paraId="69A25AC3" w14:textId="35640D8B" w:rsidR="00D6629F" w:rsidRPr="00D6629F" w:rsidRDefault="00643126" w:rsidP="00D6629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pict w14:anchorId="481869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501pt">
            <v:imagedata r:id="rId15" o:title="Experience2_bb"/>
          </v:shape>
        </w:pict>
      </w:r>
    </w:p>
    <w:p w14:paraId="046331F1" w14:textId="46FCA03E" w:rsidR="00C15021" w:rsidRDefault="00C15021">
      <w:pPr>
        <w:rPr>
          <w:rFonts w:ascii="Helvetica" w:hAnsi="Helvetica" w:cs="Helvetica"/>
        </w:rPr>
      </w:pPr>
    </w:p>
    <w:p w14:paraId="649C354D" w14:textId="355FAF8B" w:rsidR="00C15021" w:rsidRPr="00D6629F" w:rsidRDefault="00D6629F" w:rsidP="00D6629F">
      <w:pPr>
        <w:pStyle w:val="Paragraphedeliste"/>
        <w:numPr>
          <w:ilvl w:val="0"/>
          <w:numId w:val="4"/>
        </w:numPr>
        <w:rPr>
          <w:rFonts w:ascii="Helvetica" w:hAnsi="Helvetica" w:cs="Helvetica"/>
          <w:b/>
          <w:sz w:val="22"/>
          <w:szCs w:val="22"/>
        </w:rPr>
      </w:pPr>
      <w:r w:rsidRPr="00D6629F">
        <w:rPr>
          <w:rFonts w:ascii="Helvetica" w:hAnsi="Helvetica" w:cs="Helvetica"/>
          <w:b/>
          <w:color w:val="444444"/>
          <w:sz w:val="22"/>
          <w:szCs w:val="22"/>
          <w:shd w:val="clear" w:color="auto" w:fill="FFFFFF"/>
        </w:rPr>
        <w:t>Pourquoi les valeurs de l’amplitude du signal évoluent en fonction de la manière dont vous touchez la patate ?</w:t>
      </w:r>
    </w:p>
    <w:p w14:paraId="53E1EBC2" w14:textId="77777777" w:rsidR="00C15021" w:rsidRPr="00D6629F" w:rsidRDefault="00C15021">
      <w:pPr>
        <w:rPr>
          <w:rFonts w:ascii="Helvetica" w:hAnsi="Helvetica" w:cs="Helvetica"/>
          <w:sz w:val="22"/>
          <w:szCs w:val="22"/>
        </w:rPr>
      </w:pPr>
    </w:p>
    <w:p w14:paraId="190C0FC1" w14:textId="4F368B4B" w:rsidR="00C15021" w:rsidRDefault="00D6629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Les valeurs de l’amplitude du signal évoluent en fonction de la manière dont la </w:t>
      </w:r>
      <w:bookmarkStart w:id="0" w:name="_GoBack"/>
      <w:bookmarkEnd w:id="0"/>
    </w:p>
    <w:p w14:paraId="29987EFE" w14:textId="77777777" w:rsidR="00C15021" w:rsidRPr="00FA16C9" w:rsidRDefault="00C15021">
      <w:pPr>
        <w:rPr>
          <w:rFonts w:ascii="Helvetica" w:hAnsi="Helvetica" w:cs="Helvetica"/>
        </w:rPr>
      </w:pPr>
    </w:p>
    <w:p w14:paraId="01CA4F3A" w14:textId="792DB1AE" w:rsidR="00D72D59" w:rsidRDefault="00D72D59" w:rsidP="00D72D59">
      <w:pPr>
        <w:rPr>
          <w:rFonts w:ascii="Helvetica" w:hAnsi="Helvetica" w:cs="Helvetica"/>
        </w:rPr>
      </w:pPr>
    </w:p>
    <w:p w14:paraId="69064EF4" w14:textId="77777777" w:rsidR="00450CFF" w:rsidRDefault="00450CFF" w:rsidP="00D72D59">
      <w:pPr>
        <w:rPr>
          <w:rFonts w:ascii="Helvetica" w:hAnsi="Helvetica" w:cs="Helvetica"/>
        </w:rPr>
      </w:pPr>
    </w:p>
    <w:p w14:paraId="144A5A19" w14:textId="4B10090D" w:rsidR="00E81521" w:rsidRPr="00E81521" w:rsidRDefault="00E81521" w:rsidP="00E81521">
      <w:pPr>
        <w:pStyle w:val="Titre1"/>
        <w:spacing w:before="2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Explication du fonctionnement du circuit et du fonctionnement du capteur</w:t>
      </w:r>
    </w:p>
    <w:p w14:paraId="331E9C9E" w14:textId="45D52806" w:rsidR="00E81521" w:rsidRDefault="00D6629F" w:rsidP="00D72D59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Dans l’expérience 1,</w:t>
      </w:r>
    </w:p>
    <w:p w14:paraId="1D6D45B3" w14:textId="7D42326D" w:rsidR="00D6629F" w:rsidRDefault="00D6629F" w:rsidP="00D72D59">
      <w:pPr>
        <w:rPr>
          <w:rFonts w:ascii="Helvetica" w:hAnsi="Helvetica" w:cs="Helvetica"/>
          <w:sz w:val="22"/>
          <w:szCs w:val="22"/>
        </w:rPr>
      </w:pPr>
    </w:p>
    <w:p w14:paraId="6F95748F" w14:textId="77777777" w:rsidR="00D6629F" w:rsidRPr="00D6629F" w:rsidRDefault="00D6629F" w:rsidP="00D72D59">
      <w:pPr>
        <w:rPr>
          <w:rFonts w:ascii="Helvetica" w:hAnsi="Helvetica" w:cs="Helvetica"/>
          <w:sz w:val="22"/>
          <w:szCs w:val="22"/>
        </w:rPr>
      </w:pPr>
    </w:p>
    <w:p w14:paraId="5549D6F7" w14:textId="07C3EFB2" w:rsidR="00E81521" w:rsidRPr="00E81521" w:rsidRDefault="00E81521" w:rsidP="00E81521">
      <w:pPr>
        <w:pStyle w:val="Titre1"/>
        <w:spacing w:before="2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Presentation du prototype</w:t>
      </w:r>
    </w:p>
    <w:p w14:paraId="6589E961" w14:textId="3ED6C0DF" w:rsidR="00E81521" w:rsidRDefault="00E81521" w:rsidP="00D72D59">
      <w:pPr>
        <w:rPr>
          <w:rFonts w:ascii="Helvetica" w:hAnsi="Helvetica" w:cs="Helvetica"/>
        </w:rPr>
      </w:pPr>
    </w:p>
    <w:p w14:paraId="4FB211F6" w14:textId="77777777" w:rsidR="00C120CC" w:rsidRDefault="00C120CC" w:rsidP="00D72D59">
      <w:pPr>
        <w:rPr>
          <w:rFonts w:ascii="Helvetica" w:hAnsi="Helvetica" w:cs="Helvetica"/>
        </w:rPr>
      </w:pPr>
    </w:p>
    <w:p w14:paraId="5243061B" w14:textId="009F893E" w:rsidR="00E81521" w:rsidRPr="00E81521" w:rsidRDefault="00C120CC" w:rsidP="00E81521">
      <w:pPr>
        <w:pStyle w:val="Titre1"/>
        <w:spacing w:before="2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Bilan du projet</w:t>
      </w:r>
    </w:p>
    <w:p w14:paraId="7DD8E64D" w14:textId="77777777" w:rsidR="00E81521" w:rsidRPr="00FA16C9" w:rsidRDefault="00E81521" w:rsidP="00D72D59">
      <w:pPr>
        <w:rPr>
          <w:rFonts w:ascii="Helvetica" w:hAnsi="Helvetica" w:cs="Helvetica"/>
        </w:rPr>
      </w:pPr>
    </w:p>
    <w:sectPr w:rsidR="00E81521" w:rsidRPr="00FA16C9" w:rsidSect="00C85FAA">
      <w:headerReference w:type="default" r:id="rId16"/>
      <w:footerReference w:type="default" r:id="rId17"/>
      <w:headerReference w:type="first" r:id="rId18"/>
      <w:pgSz w:w="12240" w:h="15840" w:code="1"/>
      <w:pgMar w:top="720" w:right="720" w:bottom="720" w:left="720" w:header="8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17368" w14:textId="77777777" w:rsidR="0043407B" w:rsidRDefault="0043407B">
      <w:pPr>
        <w:spacing w:before="0" w:after="0"/>
      </w:pPr>
      <w:r>
        <w:separator/>
      </w:r>
    </w:p>
  </w:endnote>
  <w:endnote w:type="continuationSeparator" w:id="0">
    <w:p w14:paraId="58C8C911" w14:textId="77777777" w:rsidR="0043407B" w:rsidRDefault="004340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25BD8" w14:textId="0A51BE74" w:rsidR="004E4F9B" w:rsidRDefault="004E4F9B">
    <w:pPr>
      <w:pStyle w:val="Pieddepage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D6629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6B9F7" w14:textId="77777777" w:rsidR="0043407B" w:rsidRDefault="0043407B">
      <w:pPr>
        <w:spacing w:before="0" w:after="0"/>
      </w:pPr>
      <w:r>
        <w:separator/>
      </w:r>
    </w:p>
  </w:footnote>
  <w:footnote w:type="continuationSeparator" w:id="0">
    <w:p w14:paraId="32BB2F78" w14:textId="77777777" w:rsidR="0043407B" w:rsidRDefault="004340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A6820" w14:textId="77777777" w:rsidR="004E4F9B" w:rsidRDefault="004E4F9B" w:rsidP="00CF69EE">
    <w:pPr>
      <w:pStyle w:val="En-tte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63723" w14:textId="77777777" w:rsidR="004E4F9B" w:rsidRDefault="004E4F9B" w:rsidP="00CF69EE">
    <w:pPr>
      <w:pStyle w:val="En-tt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778C"/>
    <w:multiLevelType w:val="hybridMultilevel"/>
    <w:tmpl w:val="355A1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D1537"/>
    <w:multiLevelType w:val="hybridMultilevel"/>
    <w:tmpl w:val="4C4666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449C3"/>
    <w:multiLevelType w:val="hybridMultilevel"/>
    <w:tmpl w:val="0A468F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32328"/>
    <w:multiLevelType w:val="hybridMultilevel"/>
    <w:tmpl w:val="EE061DC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59"/>
    <w:rsid w:val="000A3B70"/>
    <w:rsid w:val="00280358"/>
    <w:rsid w:val="002C7FE3"/>
    <w:rsid w:val="00346EB9"/>
    <w:rsid w:val="0039269E"/>
    <w:rsid w:val="003D503B"/>
    <w:rsid w:val="003E35EC"/>
    <w:rsid w:val="00414DA5"/>
    <w:rsid w:val="00425F03"/>
    <w:rsid w:val="0043407B"/>
    <w:rsid w:val="004424B0"/>
    <w:rsid w:val="00450CFF"/>
    <w:rsid w:val="004E4F9B"/>
    <w:rsid w:val="00502E4C"/>
    <w:rsid w:val="00551404"/>
    <w:rsid w:val="005F7D7C"/>
    <w:rsid w:val="00643126"/>
    <w:rsid w:val="00836B28"/>
    <w:rsid w:val="008F16B5"/>
    <w:rsid w:val="009D3BE5"/>
    <w:rsid w:val="009E7337"/>
    <w:rsid w:val="00A62746"/>
    <w:rsid w:val="00AA058F"/>
    <w:rsid w:val="00AE60FC"/>
    <w:rsid w:val="00C120CC"/>
    <w:rsid w:val="00C15021"/>
    <w:rsid w:val="00C24394"/>
    <w:rsid w:val="00C85FAA"/>
    <w:rsid w:val="00CF5C8E"/>
    <w:rsid w:val="00CF69EE"/>
    <w:rsid w:val="00D3167C"/>
    <w:rsid w:val="00D6629F"/>
    <w:rsid w:val="00D72D59"/>
    <w:rsid w:val="00E81521"/>
    <w:rsid w:val="00F12B47"/>
    <w:rsid w:val="00F4476F"/>
    <w:rsid w:val="00FA16C9"/>
    <w:rsid w:val="00FF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A1003"/>
  <w15:chartTrackingRefBased/>
  <w15:docId w15:val="{9176AF49-BDCF-40CC-A5C0-305E8F8F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top w:val="single" w:sz="4" w:space="4" w:color="D34817" w:themeColor="accent1"/>
        <w:left w:val="single" w:sz="4" w:space="6" w:color="D34817" w:themeColor="accent1"/>
        <w:bottom w:val="single" w:sz="4" w:space="4" w:color="D34817" w:themeColor="accent1"/>
        <w:right w:val="single" w:sz="4" w:space="6" w:color="D34817" w:themeColor="accent1"/>
      </w:pBdr>
      <w:shd w:val="clear" w:color="auto" w:fill="D34817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EE8C69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paragraph" w:styleId="Sansinterligne">
    <w:name w:val="No Spacing"/>
    <w:link w:val="SansinterligneCar"/>
    <w:uiPriority w:val="1"/>
    <w:qFormat/>
    <w:pPr>
      <w:spacing w:before="0" w:after="0"/>
    </w:p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table" w:styleId="Grilledutableau">
    <w:name w:val="Table Grid"/>
    <w:basedOn w:val="Tableau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D34817" w:themeColor="accent1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D34817" w:themeColor="accent1"/>
      <w:kern w:val="28"/>
      <w:sz w:val="48"/>
      <w:szCs w:val="4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8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kern w:val="20"/>
    </w:rPr>
  </w:style>
  <w:style w:type="table" w:customStyle="1" w:styleId="Tableaudtatdeprojet">
    <w:name w:val="Tableau d’état de projet"/>
    <w:basedOn w:val="Tableau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9D3511" w:themeColor="accent1" w:themeShade="BF"/>
      </w:rPr>
      <w:tblPr/>
      <w:tcPr>
        <w:vAlign w:val="bottom"/>
      </w:tcPr>
    </w:tblStyle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D34817" w:themeFill="accent1"/>
    </w:rPr>
  </w:style>
  <w:style w:type="paragraph" w:styleId="Paragraphedeliste">
    <w:name w:val="List Paragraph"/>
    <w:basedOn w:val="Normal"/>
    <w:uiPriority w:val="34"/>
    <w:qFormat/>
    <w:rsid w:val="00F12B4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F3DF6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439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ery\AppData\Roaming\Microsoft\Templates\Rapport%20d&#8217;&#233;tat%20de%20projet.dotx" TargetMode="External"/></Relationships>
</file>

<file path=word/theme/theme1.xml><?xml version="1.0" encoding="utf-8"?>
<a:theme xmlns:a="http://schemas.openxmlformats.org/drawingml/2006/main" name="Business Set Blue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825E61-057D-4EE3-B3F1-5BF8156E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d’état de projet</Template>
  <TotalTime>14</TotalTime>
  <Pages>4</Pages>
  <Words>236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Damien Watteau</dc:creator>
  <cp:keywords/>
  <cp:lastModifiedBy>Damien Watteau</cp:lastModifiedBy>
  <cp:revision>5</cp:revision>
  <cp:lastPrinted>2016-11-17T13:29:00Z</cp:lastPrinted>
  <dcterms:created xsi:type="dcterms:W3CDTF">2016-11-17T13:24:00Z</dcterms:created>
  <dcterms:modified xsi:type="dcterms:W3CDTF">2016-11-17T13:38:00Z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